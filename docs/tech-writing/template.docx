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600" w:rsidRDefault="005F5332">
      <w:pPr>
        <w:pStyle w:val="Title"/>
      </w:pPr>
      <w:bookmarkStart w:id="0" w:name="_GoBack"/>
      <w:bookmarkEnd w:id="0"/>
      <w:r>
        <w:t>Title</w:t>
      </w:r>
    </w:p>
    <w:p w:rsidR="00BB7600" w:rsidRDefault="005F5332">
      <w:pPr>
        <w:pStyle w:val="Heading1"/>
      </w:pPr>
      <w:r>
        <w:t>Heading</w:t>
      </w:r>
    </w:p>
    <w:p w:rsidR="00BB7600" w:rsidRDefault="005F5332">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BB7600" w:rsidRDefault="005F5332">
      <w:r>
        <w:t>Go ahead and get started.</w:t>
      </w:r>
    </w:p>
    <w:sectPr w:rsidR="00BB76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332" w:rsidRDefault="005F5332">
      <w:pPr>
        <w:spacing w:after="0" w:line="240" w:lineRule="auto"/>
      </w:pPr>
      <w:r>
        <w:separator/>
      </w:r>
    </w:p>
  </w:endnote>
  <w:endnote w:type="continuationSeparator" w:id="0">
    <w:p w:rsidR="005F5332" w:rsidRDefault="005F5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332" w:rsidRDefault="005F5332">
      <w:pPr>
        <w:spacing w:after="0" w:line="240" w:lineRule="auto"/>
      </w:pPr>
      <w:r>
        <w:separator/>
      </w:r>
    </w:p>
  </w:footnote>
  <w:footnote w:type="continuationSeparator" w:id="0">
    <w:p w:rsidR="005F5332" w:rsidRDefault="005F53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D03"/>
    <w:rsid w:val="005F5332"/>
    <w:rsid w:val="00625D03"/>
    <w:rsid w:val="00BB76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6142F7-3FD2-47F2-BF5F-13B766E2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4B0080E-7CB3-4E2B-BED0-8FA940810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1</Pages>
  <Words>52</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dc:creator>
  <cp:keywords/>
  <cp:lastModifiedBy>Sarah</cp:lastModifiedBy>
  <cp:revision>1</cp:revision>
  <dcterms:created xsi:type="dcterms:W3CDTF">2016-03-05T03:43:00Z</dcterms:created>
  <dcterms:modified xsi:type="dcterms:W3CDTF">2016-03-05T03:43:00Z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